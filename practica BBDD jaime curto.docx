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07786547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06C0" w:rsidRDefault="00CE06C0">
          <w:pPr>
            <w:pStyle w:val="Sinespaciado"/>
            <w:rPr>
              <w:sz w:val="2"/>
            </w:rPr>
          </w:pPr>
        </w:p>
        <w:p w:rsidR="00CE06C0" w:rsidRDefault="00CE06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06C0" w:rsidRDefault="00CE06C0" w:rsidP="00CE06C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PRACTICA SISTEMAS GESTORES DE BASES DE DATOS RELACIONALES</w:t>
                                    </w:r>
                                  </w:p>
                                </w:sdtContent>
                              </w:sdt>
                              <w:p w:rsidR="00CE06C0" w:rsidRDefault="00CE06C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JAIME CURTO BENITO                                               05/10/2023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E06C0" w:rsidRDefault="00CE06C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06C0" w:rsidRDefault="00CE06C0" w:rsidP="00CE06C0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PRACTICA SISTEMAS GESTORES DE BASES DE DATOS RELACIONALES</w:t>
                              </w:r>
                            </w:p>
                          </w:sdtContent>
                        </w:sdt>
                        <w:p w:rsidR="00CE06C0" w:rsidRDefault="00CE06C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JAIME CURTO BENITO                                               05/10/2023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E06C0" w:rsidRDefault="00CE06C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5D40E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06C0" w:rsidRDefault="00CE06C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E06C0" w:rsidRDefault="00CE06C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E06C0" w:rsidRDefault="00CE06C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E06C0" w:rsidRDefault="00CE06C0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E06C0" w:rsidRDefault="00CE06C0">
          <w:r>
            <w:br w:type="page"/>
          </w:r>
        </w:p>
      </w:sdtContent>
    </w:sdt>
    <w:p w:rsidR="00A9204E" w:rsidRDefault="00A9204E"/>
    <w:p w:rsidR="00CE06C0" w:rsidRDefault="00CE06C0"/>
    <w:p w:rsidR="00CE06C0" w:rsidRDefault="00CE06C0" w:rsidP="00CE06C0">
      <w:pPr>
        <w:pStyle w:val="Ttulo4"/>
        <w:jc w:val="center"/>
        <w:rPr>
          <w:sz w:val="56"/>
        </w:rPr>
      </w:pPr>
      <w:r w:rsidRPr="00CE06C0">
        <w:rPr>
          <w:sz w:val="56"/>
        </w:rPr>
        <w:t>MySQL</w:t>
      </w:r>
    </w:p>
    <w:p w:rsidR="00CE06C0" w:rsidRDefault="00CE06C0" w:rsidP="00CE06C0"/>
    <w:p w:rsidR="00CE06C0" w:rsidRDefault="00CE06C0" w:rsidP="00CE06C0"/>
    <w:p w:rsidR="00FF0494" w:rsidRDefault="00CE06C0" w:rsidP="00CE06C0">
      <w:pPr>
        <w:pStyle w:val="Ttulo5"/>
        <w:rPr>
          <w:sz w:val="40"/>
          <w:u w:val="single"/>
        </w:rPr>
      </w:pPr>
      <w:r w:rsidRPr="00CE06C0">
        <w:rPr>
          <w:sz w:val="40"/>
          <w:u w:val="single"/>
        </w:rPr>
        <w:t xml:space="preserve">Historia: </w:t>
      </w:r>
    </w:p>
    <w:p w:rsidR="00FF0494" w:rsidRPr="00FF0494" w:rsidRDefault="00FF0494" w:rsidP="00FF0494">
      <w:pPr>
        <w:pStyle w:val="Ttulo5"/>
        <w:numPr>
          <w:ilvl w:val="0"/>
          <w:numId w:val="28"/>
        </w:numPr>
        <w:rPr>
          <w:rFonts w:ascii="Book Antiqua" w:hAnsi="Book Antiqua"/>
          <w:color w:val="000000" w:themeColor="text1"/>
          <w:sz w:val="36"/>
        </w:rPr>
      </w:pPr>
      <w:r w:rsidRPr="00FF0494">
        <w:rPr>
          <w:rFonts w:ascii="Book Antiqua" w:hAnsi="Book Antiqua"/>
          <w:color w:val="000000" w:themeColor="text1"/>
          <w:sz w:val="36"/>
        </w:rPr>
        <w:t>E</w:t>
      </w:r>
      <w:r w:rsidR="00F5164A" w:rsidRPr="00FF0494">
        <w:rPr>
          <w:rFonts w:ascii="Book Antiqua" w:hAnsi="Book Antiqua"/>
          <w:color w:val="000000" w:themeColor="text1"/>
          <w:sz w:val="36"/>
        </w:rPr>
        <w:t>n 2007, el desarrollo de MySQL</w:t>
      </w:r>
      <w:r w:rsidRPr="00FF0494">
        <w:rPr>
          <w:rFonts w:ascii="Book Antiqua" w:hAnsi="Book Antiqua"/>
          <w:color w:val="000000" w:themeColor="text1"/>
          <w:sz w:val="36"/>
        </w:rPr>
        <w:t xml:space="preserve"> alcanzo su mayor punto de gloria debido a la compra por parte de </w:t>
      </w:r>
      <w:proofErr w:type="spellStart"/>
      <w:r w:rsidRPr="00FF0494">
        <w:rPr>
          <w:rFonts w:ascii="Book Antiqua" w:hAnsi="Book Antiqua"/>
          <w:color w:val="000000" w:themeColor="text1"/>
          <w:sz w:val="36"/>
        </w:rPr>
        <w:t>Sun</w:t>
      </w:r>
      <w:proofErr w:type="spellEnd"/>
      <w:r w:rsidRPr="00FF0494">
        <w:rPr>
          <w:rFonts w:ascii="Book Antiqua" w:hAnsi="Book Antiqua"/>
          <w:color w:val="000000" w:themeColor="text1"/>
          <w:sz w:val="36"/>
        </w:rPr>
        <w:t xml:space="preserve"> Microsystems al adquirir el 90% de la empresa por 1.00</w:t>
      </w:r>
      <w:bookmarkStart w:id="0" w:name="_GoBack"/>
      <w:bookmarkEnd w:id="0"/>
      <w:r w:rsidRPr="00FF0494">
        <w:rPr>
          <w:rFonts w:ascii="Book Antiqua" w:hAnsi="Book Antiqua"/>
          <w:color w:val="000000" w:themeColor="text1"/>
          <w:sz w:val="36"/>
        </w:rPr>
        <w:t>0.000.000 de dólares. MySQL siguió su expansión con nuevas características y mejoras.</w:t>
      </w:r>
    </w:p>
    <w:p w:rsidR="00FF0494" w:rsidRPr="00FF0494" w:rsidRDefault="00FF0494" w:rsidP="00FF0494">
      <w:pPr>
        <w:pStyle w:val="Ttulo5"/>
        <w:numPr>
          <w:ilvl w:val="0"/>
          <w:numId w:val="28"/>
        </w:numPr>
        <w:rPr>
          <w:rFonts w:ascii="Book Antiqua" w:hAnsi="Book Antiqua"/>
          <w:color w:val="000000" w:themeColor="text1"/>
          <w:sz w:val="36"/>
        </w:rPr>
      </w:pPr>
      <w:r w:rsidRPr="00FF0494">
        <w:rPr>
          <w:rFonts w:ascii="Book Antiqua" w:hAnsi="Book Antiqua"/>
          <w:color w:val="000000" w:themeColor="text1"/>
          <w:sz w:val="36"/>
        </w:rPr>
        <w:t xml:space="preserve">En </w:t>
      </w:r>
      <w:proofErr w:type="gramStart"/>
      <w:r w:rsidRPr="00FF0494">
        <w:rPr>
          <w:rFonts w:ascii="Book Antiqua" w:hAnsi="Book Antiqua"/>
          <w:color w:val="000000" w:themeColor="text1"/>
          <w:sz w:val="36"/>
        </w:rPr>
        <w:t>2008</w:t>
      </w:r>
      <w:r w:rsidR="00CE06C0" w:rsidRPr="00FF0494">
        <w:rPr>
          <w:rFonts w:ascii="Book Antiqua" w:hAnsi="Book Antiqua"/>
          <w:color w:val="000000" w:themeColor="text1"/>
          <w:sz w:val="36"/>
        </w:rPr>
        <w:t xml:space="preserve">  </w:t>
      </w:r>
      <w:r w:rsidRPr="00FF0494">
        <w:rPr>
          <w:rFonts w:ascii="Book Antiqua" w:hAnsi="Book Antiqua"/>
          <w:color w:val="000000" w:themeColor="text1"/>
          <w:sz w:val="36"/>
        </w:rPr>
        <w:t>la</w:t>
      </w:r>
      <w:proofErr w:type="gramEnd"/>
      <w:r w:rsidRPr="00FF0494">
        <w:rPr>
          <w:rFonts w:ascii="Book Antiqua" w:hAnsi="Book Antiqua"/>
          <w:color w:val="000000" w:themeColor="text1"/>
          <w:sz w:val="36"/>
        </w:rPr>
        <w:t xml:space="preserve"> empresa Oracle compró </w:t>
      </w:r>
      <w:proofErr w:type="spellStart"/>
      <w:r w:rsidRPr="00FF0494">
        <w:rPr>
          <w:rFonts w:ascii="Book Antiqua" w:hAnsi="Book Antiqua"/>
          <w:color w:val="000000" w:themeColor="text1"/>
          <w:sz w:val="36"/>
        </w:rPr>
        <w:t>Sun</w:t>
      </w:r>
      <w:proofErr w:type="spellEnd"/>
      <w:r w:rsidRPr="00FF0494">
        <w:rPr>
          <w:rFonts w:ascii="Book Antiqua" w:hAnsi="Book Antiqua"/>
          <w:color w:val="000000" w:themeColor="text1"/>
          <w:sz w:val="36"/>
        </w:rPr>
        <w:t xml:space="preserve"> Microsystems, adquiriendo a su vez MySQL. MySQL siguió mejorando para poder convertirse en una de las empresas más populares.</w:t>
      </w:r>
    </w:p>
    <w:p w:rsidR="00FF0494" w:rsidRPr="00FF0494" w:rsidRDefault="00FF0494" w:rsidP="00FF0494">
      <w:pPr>
        <w:rPr>
          <w:sz w:val="40"/>
        </w:rPr>
      </w:pPr>
    </w:p>
    <w:p w:rsidR="00FF0494" w:rsidRPr="00FF0494" w:rsidRDefault="00FF0494" w:rsidP="00FF0494"/>
    <w:p w:rsidR="00FF0494" w:rsidRDefault="00FF0494" w:rsidP="00FF0494"/>
    <w:p w:rsidR="00FF0494" w:rsidRPr="00FF0494" w:rsidRDefault="00FF0494" w:rsidP="00FF0494"/>
    <w:p w:rsidR="00FF0494" w:rsidRPr="00FF0494" w:rsidRDefault="00FF0494" w:rsidP="00FF0494"/>
    <w:p w:rsidR="00FF0494" w:rsidRPr="00FF0494" w:rsidRDefault="00FF0494" w:rsidP="00FF0494"/>
    <w:sectPr w:rsidR="00FF0494" w:rsidRPr="00FF0494" w:rsidSect="00CE06C0">
      <w:headerReference w:type="defaul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8EC" w:rsidRDefault="003F58EC" w:rsidP="00650219">
      <w:r>
        <w:separator/>
      </w:r>
    </w:p>
  </w:endnote>
  <w:endnote w:type="continuationSeparator" w:id="0">
    <w:p w:rsidR="003F58EC" w:rsidRDefault="003F58E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8EC" w:rsidRDefault="003F58EC" w:rsidP="00650219">
      <w:r>
        <w:separator/>
      </w:r>
    </w:p>
  </w:footnote>
  <w:footnote w:type="continuationSeparator" w:id="0">
    <w:p w:rsidR="003F58EC" w:rsidRDefault="003F58EC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6C0" w:rsidRDefault="00CE06C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E06C0" w:rsidRDefault="00CE06C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PRACTICA SISTEMAS GESTORES DE BASES DE DATOS RELACIONALES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E06C0" w:rsidRDefault="00CE06C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PRACTICA SISTEMAS GESTORES DE BASES DE DATOS RELACIONALES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82DB9"/>
    <w:multiLevelType w:val="hybridMultilevel"/>
    <w:tmpl w:val="82E2BA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13CDE"/>
    <w:multiLevelType w:val="hybridMultilevel"/>
    <w:tmpl w:val="6554DE7E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7"/>
  </w:num>
  <w:num w:numId="24">
    <w:abstractNumId w:val="15"/>
  </w:num>
  <w:num w:numId="25">
    <w:abstractNumId w:val="17"/>
  </w:num>
  <w:num w:numId="26">
    <w:abstractNumId w:val="24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C0"/>
    <w:rsid w:val="00096D7E"/>
    <w:rsid w:val="0028533C"/>
    <w:rsid w:val="003F58EC"/>
    <w:rsid w:val="00405555"/>
    <w:rsid w:val="004323AE"/>
    <w:rsid w:val="004E108E"/>
    <w:rsid w:val="00645252"/>
    <w:rsid w:val="00650219"/>
    <w:rsid w:val="006D3D74"/>
    <w:rsid w:val="0083569A"/>
    <w:rsid w:val="00A9204E"/>
    <w:rsid w:val="00CE06C0"/>
    <w:rsid w:val="00F5164A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06C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fp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SISTEMAS GESTORES DE BASES DE DATOS RELACIONALES</dc:title>
  <dc:subject>JAIME CURTO BENITO                                               05/10/2023</dc:subject>
  <dc:creator/>
  <cp:keywords/>
  <dc:description/>
  <cp:lastModifiedBy/>
  <cp:revision>1</cp:revision>
  <dcterms:created xsi:type="dcterms:W3CDTF">2023-10-05T09:48:00Z</dcterms:created>
  <dcterms:modified xsi:type="dcterms:W3CDTF">2023-10-05T10:21:00Z</dcterms:modified>
</cp:coreProperties>
</file>